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DF6" w:rsidRPr="00F758B5" w:rsidRDefault="00307446">
      <w:pPr>
        <w:pStyle w:val="Heading1"/>
        <w:rPr>
          <w:sz w:val="40"/>
        </w:rPr>
      </w:pPr>
      <w:r w:rsidRPr="00F758B5">
        <w:rPr>
          <w:sz w:val="40"/>
        </w:rPr>
        <w:t>Component</w:t>
      </w:r>
      <w:r w:rsidR="00AC4A68" w:rsidRPr="00F758B5">
        <w:rPr>
          <w:sz w:val="40"/>
        </w:rPr>
        <w:t>s</w:t>
      </w:r>
      <w:r w:rsidRPr="00F758B5">
        <w:rPr>
          <w:sz w:val="40"/>
        </w:rPr>
        <w:t xml:space="preserve"> interaction</w:t>
      </w:r>
    </w:p>
    <w:p w:rsidR="004E1AED" w:rsidRPr="00AC4A68" w:rsidRDefault="00307446" w:rsidP="00307446">
      <w:pPr>
        <w:rPr>
          <w:sz w:val="24"/>
        </w:rPr>
      </w:pPr>
      <w:proofErr w:type="gramStart"/>
      <w:r w:rsidRPr="00AC4A68">
        <w:rPr>
          <w:b/>
          <w:sz w:val="28"/>
        </w:rPr>
        <w:t xml:space="preserve">Case </w:t>
      </w:r>
      <w:r w:rsidRPr="00AC4A68">
        <w:rPr>
          <w:sz w:val="24"/>
        </w:rPr>
        <w:t>:</w:t>
      </w:r>
      <w:proofErr w:type="gramEnd"/>
    </w:p>
    <w:p w:rsidR="00307446" w:rsidRDefault="00307446" w:rsidP="00307446">
      <w:r>
        <w:t>We had a dashboard component in which code is written in a way that whenever a variable “Status” is true, it shows the logged</w:t>
      </w:r>
      <w:r w:rsidR="00870F45">
        <w:t xml:space="preserve">-in </w:t>
      </w:r>
      <w:proofErr w:type="spellStart"/>
      <w:r w:rsidR="00870F45">
        <w:t>UserN</w:t>
      </w:r>
      <w:r>
        <w:t>ame</w:t>
      </w:r>
      <w:proofErr w:type="spellEnd"/>
      <w:r>
        <w:t xml:space="preserve"> and when status is false, it shows Login and Sign up links.</w:t>
      </w:r>
    </w:p>
    <w:p w:rsidR="00307446" w:rsidRDefault="00307446" w:rsidP="00307446">
      <w:r>
        <w:t xml:space="preserve">This status variable is changed whenever the user is successfully logged in. But the logging action is performed in Login component </w:t>
      </w:r>
      <w:r w:rsidR="00AC4A68">
        <w:t>(sibling</w:t>
      </w:r>
      <w:r>
        <w:t xml:space="preserve"> component of dashboard </w:t>
      </w:r>
      <w:r w:rsidR="00AC4A68">
        <w:t>component)</w:t>
      </w:r>
      <w:r>
        <w:t xml:space="preserve">. </w:t>
      </w:r>
    </w:p>
    <w:p w:rsidR="00307446" w:rsidRDefault="00307446" w:rsidP="00307446"/>
    <w:p w:rsidR="00307446" w:rsidRPr="00AC4A68" w:rsidRDefault="00307446" w:rsidP="00307446">
      <w:pPr>
        <w:rPr>
          <w:b/>
          <w:sz w:val="28"/>
        </w:rPr>
      </w:pPr>
      <w:proofErr w:type="gramStart"/>
      <w:r w:rsidRPr="00AC4A68">
        <w:rPr>
          <w:b/>
          <w:sz w:val="28"/>
        </w:rPr>
        <w:t>Issue :</w:t>
      </w:r>
      <w:proofErr w:type="gramEnd"/>
      <w:r w:rsidRPr="00AC4A68">
        <w:rPr>
          <w:b/>
          <w:sz w:val="28"/>
        </w:rPr>
        <w:t xml:space="preserve"> </w:t>
      </w:r>
    </w:p>
    <w:p w:rsidR="008D6ADC" w:rsidRDefault="00307446" w:rsidP="00307446">
      <w:r>
        <w:t>So whenever User is successfully logged in, the status data has to be sent</w:t>
      </w:r>
      <w:r w:rsidR="008D6ADC">
        <w:t xml:space="preserve"> from Login component to Dashboard component according to which the User name or links are visible. This is sibling component interaction.</w:t>
      </w:r>
    </w:p>
    <w:p w:rsidR="008D6ADC" w:rsidRDefault="008D6ADC" w:rsidP="00307446"/>
    <w:p w:rsidR="008D6ADC" w:rsidRPr="00AC4A68" w:rsidRDefault="008D6ADC" w:rsidP="00307446">
      <w:pPr>
        <w:rPr>
          <w:b/>
          <w:sz w:val="28"/>
        </w:rPr>
      </w:pPr>
      <w:proofErr w:type="gramStart"/>
      <w:r w:rsidRPr="00AC4A68">
        <w:rPr>
          <w:b/>
          <w:sz w:val="28"/>
        </w:rPr>
        <w:t>Solution :</w:t>
      </w:r>
      <w:proofErr w:type="gramEnd"/>
    </w:p>
    <w:p w:rsidR="008D6ADC" w:rsidRDefault="008D6ADC" w:rsidP="00307446">
      <w:r>
        <w:t>We used Event Emitters as a solution for this sibling’s component interaction.</w:t>
      </w:r>
    </w:p>
    <w:p w:rsidR="008D6ADC" w:rsidRDefault="008D6ADC" w:rsidP="00307446"/>
    <w:p w:rsidR="008D6ADC" w:rsidRPr="00AC4A68" w:rsidRDefault="008D6ADC" w:rsidP="00307446">
      <w:pPr>
        <w:rPr>
          <w:b/>
          <w:sz w:val="28"/>
        </w:rPr>
      </w:pPr>
      <w:r w:rsidRPr="00AC4A68">
        <w:rPr>
          <w:b/>
          <w:sz w:val="28"/>
        </w:rPr>
        <w:t xml:space="preserve">Code </w:t>
      </w:r>
      <w:proofErr w:type="gramStart"/>
      <w:r w:rsidRPr="00AC4A68">
        <w:rPr>
          <w:b/>
          <w:sz w:val="28"/>
        </w:rPr>
        <w:t>Snippets :</w:t>
      </w:r>
      <w:proofErr w:type="gramEnd"/>
    </w:p>
    <w:p w:rsidR="00870F45" w:rsidRPr="00FA1250" w:rsidRDefault="008D6ADC" w:rsidP="00307446">
      <w:pPr>
        <w:rPr>
          <w:b/>
          <w:sz w:val="24"/>
          <w:u w:val="single"/>
        </w:rPr>
      </w:pPr>
      <w:proofErr w:type="spellStart"/>
      <w:r w:rsidRPr="00FA1250">
        <w:rPr>
          <w:b/>
          <w:sz w:val="24"/>
          <w:u w:val="single"/>
        </w:rPr>
        <w:t>Result.Service.ts</w:t>
      </w:r>
      <w:proofErr w:type="spellEnd"/>
      <w:r w:rsidR="00FA1250" w:rsidRPr="00FA1250">
        <w:rPr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F45" w:rsidTr="00870F45">
        <w:tc>
          <w:tcPr>
            <w:tcW w:w="9350" w:type="dxa"/>
          </w:tcPr>
          <w:p w:rsidR="00870F45" w:rsidRPr="00870F45" w:rsidRDefault="00870F45" w:rsidP="00870F45">
            <w:pPr>
              <w:rPr>
                <w:sz w:val="20"/>
                <w:szCs w:val="20"/>
              </w:rPr>
            </w:pPr>
            <w:r w:rsidRPr="00870F45">
              <w:rPr>
                <w:sz w:val="20"/>
                <w:szCs w:val="20"/>
              </w:rPr>
              <w:t>import { Injectable } from '@angular/core';</w:t>
            </w:r>
          </w:p>
          <w:p w:rsidR="00870F45" w:rsidRPr="00870F45" w:rsidRDefault="00870F45" w:rsidP="00870F45">
            <w:pPr>
              <w:rPr>
                <w:sz w:val="20"/>
                <w:szCs w:val="20"/>
              </w:rPr>
            </w:pPr>
            <w:r w:rsidRPr="00870F45">
              <w:rPr>
                <w:sz w:val="20"/>
                <w:szCs w:val="20"/>
              </w:rPr>
              <w:t xml:space="preserve">import { </w:t>
            </w:r>
            <w:proofErr w:type="spellStart"/>
            <w:r w:rsidRPr="00870F45">
              <w:rPr>
                <w:sz w:val="20"/>
                <w:szCs w:val="20"/>
              </w:rPr>
              <w:t>EventEmitter</w:t>
            </w:r>
            <w:proofErr w:type="spellEnd"/>
            <w:r w:rsidRPr="00870F45">
              <w:rPr>
                <w:sz w:val="20"/>
                <w:szCs w:val="20"/>
              </w:rPr>
              <w:t xml:space="preserve"> } from "@angular/core";</w:t>
            </w:r>
          </w:p>
          <w:p w:rsidR="00870F45" w:rsidRPr="00870F45" w:rsidRDefault="00870F45" w:rsidP="00870F45">
            <w:pPr>
              <w:rPr>
                <w:sz w:val="20"/>
                <w:szCs w:val="20"/>
              </w:rPr>
            </w:pPr>
            <w:r w:rsidRPr="00870F45">
              <w:rPr>
                <w:sz w:val="20"/>
                <w:szCs w:val="20"/>
              </w:rPr>
              <w:t>@Injectable()</w:t>
            </w:r>
          </w:p>
          <w:p w:rsidR="00870F45" w:rsidRPr="00870F45" w:rsidRDefault="00870F45" w:rsidP="00870F45">
            <w:pPr>
              <w:rPr>
                <w:sz w:val="20"/>
                <w:szCs w:val="20"/>
              </w:rPr>
            </w:pPr>
            <w:r w:rsidRPr="00870F45">
              <w:rPr>
                <w:sz w:val="20"/>
                <w:szCs w:val="20"/>
              </w:rPr>
              <w:t xml:space="preserve">export class </w:t>
            </w:r>
            <w:proofErr w:type="spellStart"/>
            <w:r w:rsidRPr="00870F45">
              <w:rPr>
                <w:sz w:val="20"/>
                <w:szCs w:val="20"/>
              </w:rPr>
              <w:t>ResultService</w:t>
            </w:r>
            <w:proofErr w:type="spellEnd"/>
            <w:r w:rsidRPr="00870F45">
              <w:rPr>
                <w:sz w:val="20"/>
                <w:szCs w:val="20"/>
              </w:rPr>
              <w:t xml:space="preserve"> {</w:t>
            </w:r>
          </w:p>
          <w:p w:rsidR="00870F45" w:rsidRPr="00870F45" w:rsidRDefault="00870F45" w:rsidP="00870F45">
            <w:pPr>
              <w:rPr>
                <w:sz w:val="20"/>
                <w:szCs w:val="20"/>
              </w:rPr>
            </w:pPr>
            <w:r w:rsidRPr="00870F45">
              <w:rPr>
                <w:sz w:val="20"/>
                <w:szCs w:val="20"/>
              </w:rPr>
              <w:lastRenderedPageBreak/>
              <w:t xml:space="preserve">  public status = new </w:t>
            </w:r>
            <w:proofErr w:type="spellStart"/>
            <w:r w:rsidRPr="00870F45">
              <w:rPr>
                <w:sz w:val="20"/>
                <w:szCs w:val="20"/>
              </w:rPr>
              <w:t>EventEmitter</w:t>
            </w:r>
            <w:proofErr w:type="spellEnd"/>
            <w:r w:rsidRPr="00870F45">
              <w:rPr>
                <w:sz w:val="20"/>
                <w:szCs w:val="20"/>
              </w:rPr>
              <w:t>();</w:t>
            </w:r>
          </w:p>
          <w:p w:rsidR="00870F45" w:rsidRPr="00870F45" w:rsidRDefault="00870F45" w:rsidP="00870F45">
            <w:pPr>
              <w:rPr>
                <w:sz w:val="20"/>
                <w:szCs w:val="20"/>
              </w:rPr>
            </w:pPr>
            <w:r w:rsidRPr="00870F45">
              <w:rPr>
                <w:sz w:val="20"/>
                <w:szCs w:val="20"/>
              </w:rPr>
              <w:t>}</w:t>
            </w:r>
          </w:p>
          <w:p w:rsidR="00870F45" w:rsidRDefault="00870F45" w:rsidP="00307446">
            <w:pPr>
              <w:rPr>
                <w:b/>
                <w:sz w:val="24"/>
                <w:u w:val="single"/>
              </w:rPr>
            </w:pPr>
          </w:p>
        </w:tc>
      </w:tr>
    </w:tbl>
    <w:p w:rsidR="00870F45" w:rsidRDefault="00870F45" w:rsidP="00307446">
      <w:pPr>
        <w:rPr>
          <w:b/>
          <w:sz w:val="24"/>
          <w:u w:val="single"/>
        </w:rPr>
      </w:pPr>
    </w:p>
    <w:p w:rsidR="00A37962" w:rsidRDefault="00A37962" w:rsidP="00A37962">
      <w:pPr>
        <w:rPr>
          <w:b/>
          <w:sz w:val="24"/>
          <w:u w:val="single"/>
        </w:rPr>
      </w:pPr>
      <w:proofErr w:type="spellStart"/>
      <w:r w:rsidRPr="00870F45">
        <w:rPr>
          <w:b/>
          <w:sz w:val="24"/>
          <w:u w:val="single"/>
        </w:rPr>
        <w:t>LoginComponent.ts</w:t>
      </w:r>
      <w:proofErr w:type="spellEnd"/>
      <w:r w:rsidR="00FA1250">
        <w:rPr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250" w:rsidTr="00FA1250">
        <w:tc>
          <w:tcPr>
            <w:tcW w:w="9350" w:type="dxa"/>
          </w:tcPr>
          <w:p w:rsidR="00FA1250" w:rsidRPr="00FA1250" w:rsidRDefault="00FA1250" w:rsidP="00FA1250">
            <w:pPr>
              <w:rPr>
                <w:sz w:val="18"/>
                <w:szCs w:val="18"/>
              </w:rPr>
            </w:pPr>
            <w:r w:rsidRPr="00FA1250">
              <w:rPr>
                <w:sz w:val="18"/>
                <w:szCs w:val="18"/>
              </w:rPr>
              <w:t xml:space="preserve">import { Component, </w:t>
            </w:r>
            <w:proofErr w:type="spellStart"/>
            <w:r w:rsidRPr="00FA1250">
              <w:rPr>
                <w:sz w:val="18"/>
                <w:szCs w:val="18"/>
              </w:rPr>
              <w:t>OnInit</w:t>
            </w:r>
            <w:proofErr w:type="spellEnd"/>
            <w:r w:rsidRPr="00FA1250">
              <w:rPr>
                <w:sz w:val="18"/>
                <w:szCs w:val="18"/>
              </w:rPr>
              <w:t xml:space="preserve"> } from '@angular/core';</w:t>
            </w:r>
          </w:p>
          <w:p w:rsidR="00FA1250" w:rsidRPr="00FA1250" w:rsidRDefault="00FA1250" w:rsidP="00FA1250">
            <w:pPr>
              <w:rPr>
                <w:sz w:val="18"/>
                <w:szCs w:val="18"/>
              </w:rPr>
            </w:pPr>
            <w:proofErr w:type="gramStart"/>
            <w:r w:rsidRPr="00FA1250">
              <w:rPr>
                <w:sz w:val="18"/>
                <w:szCs w:val="18"/>
              </w:rPr>
              <w:t>import</w:t>
            </w:r>
            <w:proofErr w:type="gramEnd"/>
            <w:r w:rsidRPr="00FA1250">
              <w:rPr>
                <w:sz w:val="18"/>
                <w:szCs w:val="18"/>
              </w:rPr>
              <w:t xml:space="preserve"> { </w:t>
            </w:r>
            <w:proofErr w:type="spellStart"/>
            <w:r w:rsidRPr="00FA1250">
              <w:rPr>
                <w:sz w:val="18"/>
                <w:szCs w:val="18"/>
              </w:rPr>
              <w:t>ResultService</w:t>
            </w:r>
            <w:proofErr w:type="spellEnd"/>
            <w:r w:rsidRPr="00FA1250">
              <w:rPr>
                <w:sz w:val="18"/>
                <w:szCs w:val="18"/>
              </w:rPr>
              <w:t xml:space="preserve"> } from '../shared/</w:t>
            </w:r>
            <w:proofErr w:type="spellStart"/>
            <w:r w:rsidRPr="00FA1250">
              <w:rPr>
                <w:sz w:val="18"/>
                <w:szCs w:val="18"/>
              </w:rPr>
              <w:t>result.service</w:t>
            </w:r>
            <w:proofErr w:type="spellEnd"/>
            <w:r w:rsidRPr="00FA1250">
              <w:rPr>
                <w:sz w:val="18"/>
                <w:szCs w:val="18"/>
              </w:rPr>
              <w:t>';</w:t>
            </w:r>
          </w:p>
          <w:p w:rsidR="00FA1250" w:rsidRPr="00FA1250" w:rsidRDefault="00FA1250" w:rsidP="00FA1250">
            <w:pPr>
              <w:rPr>
                <w:sz w:val="18"/>
                <w:szCs w:val="18"/>
              </w:rPr>
            </w:pPr>
            <w:r w:rsidRPr="00FA1250">
              <w:rPr>
                <w:sz w:val="18"/>
                <w:szCs w:val="18"/>
              </w:rPr>
              <w:t>@Component({</w:t>
            </w:r>
          </w:p>
          <w:p w:rsidR="00FA1250" w:rsidRPr="00FA1250" w:rsidRDefault="00FA1250" w:rsidP="00FA1250">
            <w:pPr>
              <w:rPr>
                <w:sz w:val="18"/>
                <w:szCs w:val="18"/>
              </w:rPr>
            </w:pPr>
            <w:r w:rsidRPr="00FA1250">
              <w:rPr>
                <w:sz w:val="18"/>
                <w:szCs w:val="18"/>
              </w:rPr>
              <w:t xml:space="preserve">  selector: 'app-login',</w:t>
            </w:r>
          </w:p>
          <w:p w:rsidR="00FA1250" w:rsidRPr="00FA1250" w:rsidRDefault="00FA1250" w:rsidP="00FA1250">
            <w:pPr>
              <w:rPr>
                <w:sz w:val="18"/>
                <w:szCs w:val="18"/>
              </w:rPr>
            </w:pPr>
            <w:r w:rsidRPr="00FA1250">
              <w:rPr>
                <w:sz w:val="18"/>
                <w:szCs w:val="18"/>
              </w:rPr>
              <w:t xml:space="preserve">  </w:t>
            </w:r>
            <w:proofErr w:type="spellStart"/>
            <w:r w:rsidRPr="00FA1250">
              <w:rPr>
                <w:sz w:val="18"/>
                <w:szCs w:val="18"/>
              </w:rPr>
              <w:t>templateUrl</w:t>
            </w:r>
            <w:proofErr w:type="spellEnd"/>
            <w:r w:rsidRPr="00FA1250">
              <w:rPr>
                <w:sz w:val="18"/>
                <w:szCs w:val="18"/>
              </w:rPr>
              <w:t>: './login.component.html',</w:t>
            </w:r>
          </w:p>
          <w:p w:rsidR="00FA1250" w:rsidRPr="00FA1250" w:rsidRDefault="00FA1250" w:rsidP="00FA1250">
            <w:pPr>
              <w:rPr>
                <w:sz w:val="18"/>
                <w:szCs w:val="18"/>
              </w:rPr>
            </w:pPr>
            <w:r w:rsidRPr="00FA1250">
              <w:rPr>
                <w:sz w:val="18"/>
                <w:szCs w:val="18"/>
              </w:rPr>
              <w:t xml:space="preserve">  </w:t>
            </w:r>
            <w:proofErr w:type="spellStart"/>
            <w:r w:rsidRPr="00FA1250">
              <w:rPr>
                <w:sz w:val="18"/>
                <w:szCs w:val="18"/>
              </w:rPr>
              <w:t>styleUrls</w:t>
            </w:r>
            <w:proofErr w:type="spellEnd"/>
            <w:r w:rsidRPr="00FA1250">
              <w:rPr>
                <w:sz w:val="18"/>
                <w:szCs w:val="18"/>
              </w:rPr>
              <w:t>: ['./login.component.css'],</w:t>
            </w:r>
          </w:p>
          <w:p w:rsidR="00FA1250" w:rsidRPr="00FA1250" w:rsidRDefault="00FA1250" w:rsidP="00FA1250">
            <w:pPr>
              <w:rPr>
                <w:sz w:val="18"/>
                <w:szCs w:val="18"/>
              </w:rPr>
            </w:pPr>
            <w:r w:rsidRPr="00FA1250">
              <w:rPr>
                <w:sz w:val="18"/>
                <w:szCs w:val="18"/>
              </w:rPr>
              <w:t>})</w:t>
            </w:r>
          </w:p>
          <w:p w:rsidR="00FA1250" w:rsidRPr="00FA1250" w:rsidRDefault="00FA1250" w:rsidP="00FA1250">
            <w:pPr>
              <w:rPr>
                <w:sz w:val="18"/>
                <w:szCs w:val="18"/>
              </w:rPr>
            </w:pPr>
            <w:r w:rsidRPr="00FA1250">
              <w:rPr>
                <w:sz w:val="18"/>
                <w:szCs w:val="18"/>
              </w:rPr>
              <w:t xml:space="preserve">export class </w:t>
            </w:r>
            <w:proofErr w:type="spellStart"/>
            <w:r w:rsidRPr="00FA1250">
              <w:rPr>
                <w:sz w:val="18"/>
                <w:szCs w:val="18"/>
              </w:rPr>
              <w:t>LoginComponent</w:t>
            </w:r>
            <w:proofErr w:type="spellEnd"/>
            <w:r w:rsidRPr="00FA1250">
              <w:rPr>
                <w:sz w:val="18"/>
                <w:szCs w:val="18"/>
              </w:rPr>
              <w:t xml:space="preserve"> implements </w:t>
            </w:r>
            <w:proofErr w:type="spellStart"/>
            <w:r w:rsidRPr="00FA1250">
              <w:rPr>
                <w:sz w:val="18"/>
                <w:szCs w:val="18"/>
              </w:rPr>
              <w:t>OnInit</w:t>
            </w:r>
            <w:proofErr w:type="spellEnd"/>
            <w:r w:rsidRPr="00FA1250">
              <w:rPr>
                <w:sz w:val="18"/>
                <w:szCs w:val="18"/>
              </w:rPr>
              <w:t xml:space="preserve"> {</w:t>
            </w:r>
          </w:p>
          <w:p w:rsidR="00FA1250" w:rsidRPr="00FA1250" w:rsidRDefault="00FA1250" w:rsidP="00FA1250">
            <w:pPr>
              <w:rPr>
                <w:sz w:val="18"/>
                <w:szCs w:val="18"/>
              </w:rPr>
            </w:pPr>
            <w:r w:rsidRPr="00FA1250">
              <w:rPr>
                <w:sz w:val="18"/>
                <w:szCs w:val="18"/>
              </w:rPr>
              <w:t>constructor( private _</w:t>
            </w:r>
            <w:proofErr w:type="spellStart"/>
            <w:r w:rsidRPr="00FA1250">
              <w:rPr>
                <w:sz w:val="18"/>
                <w:szCs w:val="18"/>
              </w:rPr>
              <w:t>resultService</w:t>
            </w:r>
            <w:proofErr w:type="spellEnd"/>
            <w:r w:rsidRPr="00FA1250">
              <w:rPr>
                <w:sz w:val="18"/>
                <w:szCs w:val="18"/>
              </w:rPr>
              <w:t xml:space="preserve"> : </w:t>
            </w:r>
            <w:proofErr w:type="spellStart"/>
            <w:r w:rsidRPr="00FA1250">
              <w:rPr>
                <w:sz w:val="18"/>
                <w:szCs w:val="18"/>
              </w:rPr>
              <w:t>ResultService</w:t>
            </w:r>
            <w:proofErr w:type="spellEnd"/>
            <w:r w:rsidRPr="00FA1250">
              <w:rPr>
                <w:sz w:val="18"/>
                <w:szCs w:val="18"/>
              </w:rPr>
              <w:t xml:space="preserve"> ){</w:t>
            </w:r>
          </w:p>
          <w:p w:rsidR="00FA1250" w:rsidRPr="00FA1250" w:rsidRDefault="00FA1250" w:rsidP="00FA1250">
            <w:pPr>
              <w:rPr>
                <w:sz w:val="18"/>
                <w:szCs w:val="18"/>
              </w:rPr>
            </w:pPr>
            <w:r w:rsidRPr="00FA1250">
              <w:rPr>
                <w:sz w:val="18"/>
                <w:szCs w:val="18"/>
              </w:rPr>
              <w:t>}</w:t>
            </w:r>
          </w:p>
          <w:p w:rsidR="00FA1250" w:rsidRPr="00FA1250" w:rsidRDefault="00FA1250" w:rsidP="00FA1250">
            <w:pPr>
              <w:rPr>
                <w:sz w:val="18"/>
                <w:szCs w:val="18"/>
              </w:rPr>
            </w:pPr>
            <w:r w:rsidRPr="00FA1250">
              <w:rPr>
                <w:sz w:val="18"/>
                <w:szCs w:val="18"/>
              </w:rPr>
              <w:t>Login(){</w:t>
            </w:r>
          </w:p>
          <w:p w:rsidR="00FA1250" w:rsidRPr="00FA1250" w:rsidRDefault="00FA1250" w:rsidP="00FA1250">
            <w:pPr>
              <w:rPr>
                <w:sz w:val="18"/>
                <w:szCs w:val="18"/>
              </w:rPr>
            </w:pPr>
            <w:r w:rsidRPr="00FA1250">
              <w:rPr>
                <w:sz w:val="18"/>
                <w:szCs w:val="18"/>
              </w:rPr>
              <w:t>/*</w:t>
            </w:r>
          </w:p>
          <w:p w:rsidR="00FA1250" w:rsidRDefault="00FA1250" w:rsidP="00A37962">
            <w:pPr>
              <w:rPr>
                <w:b/>
                <w:sz w:val="24"/>
                <w:u w:val="single"/>
              </w:rPr>
            </w:pPr>
          </w:p>
        </w:tc>
      </w:tr>
    </w:tbl>
    <w:p w:rsidR="00FA1250" w:rsidRPr="00870F45" w:rsidRDefault="00FA1250" w:rsidP="00A37962">
      <w:pPr>
        <w:rPr>
          <w:b/>
          <w:sz w:val="24"/>
          <w:u w:val="single"/>
        </w:rPr>
      </w:pPr>
    </w:p>
    <w:p w:rsidR="00B7313A" w:rsidRDefault="00FA1250" w:rsidP="00A37962">
      <w:proofErr w:type="gramStart"/>
      <w:r>
        <w:t>services</w:t>
      </w:r>
      <w:proofErr w:type="gramEnd"/>
      <w:r>
        <w:t xml:space="preserve"> to check user is valid: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250" w:rsidTr="00FA1250">
        <w:tc>
          <w:tcPr>
            <w:tcW w:w="9350" w:type="dxa"/>
          </w:tcPr>
          <w:p w:rsidR="00FA1250" w:rsidRPr="00FA1250" w:rsidRDefault="00FA1250" w:rsidP="00FA1250">
            <w:pPr>
              <w:rPr>
                <w:sz w:val="18"/>
                <w:szCs w:val="18"/>
              </w:rPr>
            </w:pPr>
            <w:proofErr w:type="spellStart"/>
            <w:r w:rsidRPr="00FA1250">
              <w:rPr>
                <w:sz w:val="18"/>
                <w:szCs w:val="18"/>
              </w:rPr>
              <w:t>var</w:t>
            </w:r>
            <w:proofErr w:type="spellEnd"/>
            <w:r w:rsidRPr="00FA1250">
              <w:rPr>
                <w:sz w:val="18"/>
                <w:szCs w:val="18"/>
              </w:rPr>
              <w:t xml:space="preserve"> Status=  ‘true’ if user is logged in or ‘false’ when user is not logged in</w:t>
            </w:r>
          </w:p>
          <w:p w:rsidR="00FA1250" w:rsidRPr="00FA1250" w:rsidRDefault="00FA1250" w:rsidP="00FA1250">
            <w:pPr>
              <w:rPr>
                <w:sz w:val="18"/>
                <w:szCs w:val="18"/>
              </w:rPr>
            </w:pPr>
            <w:r w:rsidRPr="00FA1250">
              <w:rPr>
                <w:sz w:val="18"/>
                <w:szCs w:val="18"/>
              </w:rPr>
              <w:t>*/</w:t>
            </w:r>
          </w:p>
          <w:p w:rsidR="00FA1250" w:rsidRPr="00FA1250" w:rsidRDefault="00FA1250" w:rsidP="00FA1250">
            <w:pPr>
              <w:rPr>
                <w:sz w:val="18"/>
                <w:szCs w:val="18"/>
              </w:rPr>
            </w:pPr>
            <w:r w:rsidRPr="00FA1250">
              <w:rPr>
                <w:sz w:val="18"/>
                <w:szCs w:val="18"/>
              </w:rPr>
              <w:t>this._</w:t>
            </w:r>
            <w:proofErr w:type="spellStart"/>
            <w:r w:rsidRPr="00FA1250">
              <w:rPr>
                <w:sz w:val="18"/>
                <w:szCs w:val="18"/>
              </w:rPr>
              <w:t>resultService.status.emit</w:t>
            </w:r>
            <w:proofErr w:type="spellEnd"/>
            <w:r w:rsidRPr="00FA1250">
              <w:rPr>
                <w:sz w:val="18"/>
                <w:szCs w:val="18"/>
              </w:rPr>
              <w:t>(Status);</w:t>
            </w:r>
          </w:p>
          <w:p w:rsidR="00FA1250" w:rsidRPr="00FA1250" w:rsidRDefault="00FA1250" w:rsidP="00FA1250">
            <w:pPr>
              <w:rPr>
                <w:sz w:val="18"/>
                <w:szCs w:val="18"/>
              </w:rPr>
            </w:pPr>
            <w:r w:rsidRPr="00FA1250">
              <w:rPr>
                <w:sz w:val="18"/>
                <w:szCs w:val="18"/>
              </w:rPr>
              <w:t>}</w:t>
            </w:r>
          </w:p>
          <w:p w:rsidR="00FA1250" w:rsidRPr="00FA1250" w:rsidRDefault="00FA1250" w:rsidP="00FA1250">
            <w:pPr>
              <w:rPr>
                <w:sz w:val="18"/>
                <w:szCs w:val="18"/>
              </w:rPr>
            </w:pPr>
            <w:r w:rsidRPr="00FA1250">
              <w:rPr>
                <w:sz w:val="18"/>
                <w:szCs w:val="18"/>
              </w:rPr>
              <w:t>}</w:t>
            </w:r>
          </w:p>
          <w:p w:rsidR="00FA1250" w:rsidRDefault="00FA1250" w:rsidP="00A37962"/>
        </w:tc>
      </w:tr>
    </w:tbl>
    <w:p w:rsidR="00B7313A" w:rsidRDefault="00B7313A" w:rsidP="00A37962"/>
    <w:p w:rsidR="00B7313A" w:rsidRPr="00870F45" w:rsidRDefault="00B7313A" w:rsidP="00A37962">
      <w:pPr>
        <w:rPr>
          <w:b/>
          <w:sz w:val="24"/>
          <w:u w:val="single"/>
        </w:rPr>
      </w:pPr>
      <w:proofErr w:type="spellStart"/>
      <w:r w:rsidRPr="00870F45">
        <w:rPr>
          <w:b/>
          <w:sz w:val="24"/>
          <w:u w:val="single"/>
        </w:rPr>
        <w:t>DashboardComponent.ts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2BE" w:rsidTr="008B72BE">
        <w:tc>
          <w:tcPr>
            <w:tcW w:w="9350" w:type="dxa"/>
          </w:tcPr>
          <w:p w:rsidR="008B72BE" w:rsidRPr="008B72BE" w:rsidRDefault="008B72BE" w:rsidP="008B72BE">
            <w:pPr>
              <w:rPr>
                <w:sz w:val="18"/>
                <w:szCs w:val="18"/>
              </w:rPr>
            </w:pPr>
            <w:r w:rsidRPr="008B72BE">
              <w:rPr>
                <w:sz w:val="18"/>
                <w:szCs w:val="18"/>
              </w:rPr>
              <w:t xml:space="preserve">import { Component, </w:t>
            </w:r>
            <w:proofErr w:type="spellStart"/>
            <w:r w:rsidRPr="008B72BE">
              <w:rPr>
                <w:sz w:val="18"/>
                <w:szCs w:val="18"/>
              </w:rPr>
              <w:t>OnInit</w:t>
            </w:r>
            <w:proofErr w:type="spellEnd"/>
            <w:r w:rsidRPr="008B72BE">
              <w:rPr>
                <w:sz w:val="18"/>
                <w:szCs w:val="18"/>
              </w:rPr>
              <w:t xml:space="preserve"> } from '@angular/core';</w:t>
            </w:r>
          </w:p>
          <w:p w:rsidR="008B72BE" w:rsidRPr="008B72BE" w:rsidRDefault="008B72BE" w:rsidP="008B72BE">
            <w:pPr>
              <w:rPr>
                <w:sz w:val="18"/>
                <w:szCs w:val="18"/>
              </w:rPr>
            </w:pPr>
            <w:proofErr w:type="gramStart"/>
            <w:r w:rsidRPr="008B72BE">
              <w:rPr>
                <w:sz w:val="18"/>
                <w:szCs w:val="18"/>
              </w:rPr>
              <w:t>import</w:t>
            </w:r>
            <w:proofErr w:type="gramEnd"/>
            <w:r w:rsidRPr="008B72BE">
              <w:rPr>
                <w:sz w:val="18"/>
                <w:szCs w:val="18"/>
              </w:rPr>
              <w:t xml:space="preserve"> { </w:t>
            </w:r>
            <w:proofErr w:type="spellStart"/>
            <w:r w:rsidRPr="008B72BE">
              <w:rPr>
                <w:sz w:val="18"/>
                <w:szCs w:val="18"/>
              </w:rPr>
              <w:t>ResultService</w:t>
            </w:r>
            <w:proofErr w:type="spellEnd"/>
            <w:r w:rsidRPr="008B72BE">
              <w:rPr>
                <w:sz w:val="18"/>
                <w:szCs w:val="18"/>
              </w:rPr>
              <w:t xml:space="preserve"> } from '../shared/</w:t>
            </w:r>
            <w:proofErr w:type="spellStart"/>
            <w:r w:rsidRPr="008B72BE">
              <w:rPr>
                <w:sz w:val="18"/>
                <w:szCs w:val="18"/>
              </w:rPr>
              <w:t>result.service</w:t>
            </w:r>
            <w:proofErr w:type="spellEnd"/>
            <w:r w:rsidRPr="008B72BE">
              <w:rPr>
                <w:sz w:val="18"/>
                <w:szCs w:val="18"/>
              </w:rPr>
              <w:t>';</w:t>
            </w:r>
          </w:p>
          <w:p w:rsidR="008B72BE" w:rsidRPr="008B72BE" w:rsidRDefault="008B72BE" w:rsidP="008B72BE">
            <w:pPr>
              <w:rPr>
                <w:sz w:val="18"/>
                <w:szCs w:val="18"/>
              </w:rPr>
            </w:pPr>
            <w:r w:rsidRPr="008B72BE">
              <w:rPr>
                <w:sz w:val="18"/>
                <w:szCs w:val="18"/>
              </w:rPr>
              <w:t>@Component({</w:t>
            </w:r>
          </w:p>
          <w:p w:rsidR="008B72BE" w:rsidRPr="008B72BE" w:rsidRDefault="008B72BE" w:rsidP="008B72BE">
            <w:pPr>
              <w:rPr>
                <w:sz w:val="18"/>
                <w:szCs w:val="18"/>
              </w:rPr>
            </w:pPr>
            <w:r w:rsidRPr="008B72BE">
              <w:rPr>
                <w:sz w:val="18"/>
                <w:szCs w:val="18"/>
              </w:rPr>
              <w:t xml:space="preserve">  selector: 'app-dashboard',</w:t>
            </w:r>
          </w:p>
          <w:p w:rsidR="008B72BE" w:rsidRPr="008B72BE" w:rsidRDefault="008B72BE" w:rsidP="008B72BE">
            <w:pPr>
              <w:rPr>
                <w:sz w:val="18"/>
                <w:szCs w:val="18"/>
              </w:rPr>
            </w:pPr>
            <w:r w:rsidRPr="008B72BE">
              <w:rPr>
                <w:sz w:val="18"/>
                <w:szCs w:val="18"/>
              </w:rPr>
              <w:t xml:space="preserve">  </w:t>
            </w:r>
            <w:proofErr w:type="spellStart"/>
            <w:r w:rsidRPr="008B72BE">
              <w:rPr>
                <w:sz w:val="18"/>
                <w:szCs w:val="18"/>
              </w:rPr>
              <w:t>templateUrl</w:t>
            </w:r>
            <w:proofErr w:type="spellEnd"/>
            <w:r w:rsidRPr="008B72BE">
              <w:rPr>
                <w:sz w:val="18"/>
                <w:szCs w:val="18"/>
              </w:rPr>
              <w:t>: './dashboard.component.html',</w:t>
            </w:r>
          </w:p>
          <w:p w:rsidR="008B72BE" w:rsidRPr="008B72BE" w:rsidRDefault="008B72BE" w:rsidP="008B72BE">
            <w:pPr>
              <w:rPr>
                <w:sz w:val="18"/>
                <w:szCs w:val="18"/>
              </w:rPr>
            </w:pPr>
            <w:r w:rsidRPr="008B72BE">
              <w:rPr>
                <w:sz w:val="18"/>
                <w:szCs w:val="18"/>
              </w:rPr>
              <w:lastRenderedPageBreak/>
              <w:t>})</w:t>
            </w:r>
          </w:p>
          <w:p w:rsidR="008B72BE" w:rsidRPr="008B72BE" w:rsidRDefault="008B72BE" w:rsidP="008B72BE">
            <w:pPr>
              <w:rPr>
                <w:sz w:val="18"/>
                <w:szCs w:val="18"/>
              </w:rPr>
            </w:pPr>
            <w:r w:rsidRPr="008B72BE">
              <w:rPr>
                <w:sz w:val="18"/>
                <w:szCs w:val="18"/>
              </w:rPr>
              <w:t xml:space="preserve">export class </w:t>
            </w:r>
            <w:proofErr w:type="spellStart"/>
            <w:r w:rsidRPr="008B72BE">
              <w:rPr>
                <w:sz w:val="18"/>
                <w:szCs w:val="18"/>
              </w:rPr>
              <w:t>DashboardComponent</w:t>
            </w:r>
            <w:proofErr w:type="spellEnd"/>
            <w:r w:rsidRPr="008B72BE">
              <w:rPr>
                <w:sz w:val="18"/>
                <w:szCs w:val="18"/>
              </w:rPr>
              <w:t xml:space="preserve"> implements </w:t>
            </w:r>
            <w:proofErr w:type="spellStart"/>
            <w:r w:rsidRPr="008B72BE">
              <w:rPr>
                <w:sz w:val="18"/>
                <w:szCs w:val="18"/>
              </w:rPr>
              <w:t>OnInit</w:t>
            </w:r>
            <w:proofErr w:type="spellEnd"/>
            <w:r w:rsidRPr="008B72BE">
              <w:rPr>
                <w:sz w:val="18"/>
                <w:szCs w:val="18"/>
              </w:rPr>
              <w:t xml:space="preserve"> {</w:t>
            </w:r>
          </w:p>
          <w:p w:rsidR="008B72BE" w:rsidRPr="008B72BE" w:rsidRDefault="008B72BE" w:rsidP="008B72BE">
            <w:pPr>
              <w:rPr>
                <w:sz w:val="18"/>
                <w:szCs w:val="18"/>
              </w:rPr>
            </w:pPr>
            <w:r w:rsidRPr="008B72BE">
              <w:rPr>
                <w:sz w:val="18"/>
                <w:szCs w:val="18"/>
              </w:rPr>
              <w:t xml:space="preserve">  constructor( private _</w:t>
            </w:r>
            <w:proofErr w:type="spellStart"/>
            <w:r w:rsidRPr="008B72BE">
              <w:rPr>
                <w:sz w:val="18"/>
                <w:szCs w:val="18"/>
              </w:rPr>
              <w:t>resultService</w:t>
            </w:r>
            <w:proofErr w:type="spellEnd"/>
            <w:r w:rsidRPr="008B72BE">
              <w:rPr>
                <w:sz w:val="18"/>
                <w:szCs w:val="18"/>
              </w:rPr>
              <w:t xml:space="preserve"> : </w:t>
            </w:r>
            <w:proofErr w:type="spellStart"/>
            <w:r w:rsidRPr="008B72BE">
              <w:rPr>
                <w:sz w:val="18"/>
                <w:szCs w:val="18"/>
              </w:rPr>
              <w:t>ResultService</w:t>
            </w:r>
            <w:proofErr w:type="spellEnd"/>
            <w:r w:rsidRPr="008B72BE">
              <w:rPr>
                <w:sz w:val="18"/>
                <w:szCs w:val="18"/>
              </w:rPr>
              <w:t xml:space="preserve"> ) { }</w:t>
            </w:r>
          </w:p>
          <w:p w:rsidR="008B72BE" w:rsidRPr="008B72BE" w:rsidRDefault="008B72BE" w:rsidP="008B72BE">
            <w:pPr>
              <w:rPr>
                <w:sz w:val="18"/>
                <w:szCs w:val="18"/>
              </w:rPr>
            </w:pPr>
            <w:r w:rsidRPr="008B72BE">
              <w:rPr>
                <w:sz w:val="18"/>
                <w:szCs w:val="18"/>
              </w:rPr>
              <w:t xml:space="preserve">status : </w:t>
            </w:r>
            <w:proofErr w:type="spellStart"/>
            <w:r w:rsidRPr="008B72BE">
              <w:rPr>
                <w:sz w:val="18"/>
                <w:szCs w:val="18"/>
              </w:rPr>
              <w:t>boolean</w:t>
            </w:r>
            <w:proofErr w:type="spellEnd"/>
            <w:r w:rsidRPr="008B72BE">
              <w:rPr>
                <w:sz w:val="18"/>
                <w:szCs w:val="18"/>
              </w:rPr>
              <w:t xml:space="preserve"> = false;</w:t>
            </w:r>
          </w:p>
          <w:p w:rsidR="008B72BE" w:rsidRPr="008B72BE" w:rsidRDefault="008B72BE" w:rsidP="008B72BE">
            <w:pPr>
              <w:rPr>
                <w:sz w:val="18"/>
                <w:szCs w:val="18"/>
              </w:rPr>
            </w:pPr>
            <w:proofErr w:type="spellStart"/>
            <w:r w:rsidRPr="008B72BE">
              <w:rPr>
                <w:sz w:val="18"/>
                <w:szCs w:val="18"/>
              </w:rPr>
              <w:t>ngOnInit</w:t>
            </w:r>
            <w:proofErr w:type="spellEnd"/>
            <w:r w:rsidRPr="008B72BE">
              <w:rPr>
                <w:sz w:val="18"/>
                <w:szCs w:val="18"/>
              </w:rPr>
              <w:t>() {</w:t>
            </w:r>
          </w:p>
          <w:p w:rsidR="008B72BE" w:rsidRPr="008B72BE" w:rsidRDefault="008B72BE" w:rsidP="008B72BE">
            <w:pPr>
              <w:rPr>
                <w:sz w:val="18"/>
                <w:szCs w:val="18"/>
              </w:rPr>
            </w:pPr>
            <w:r w:rsidRPr="008B72BE">
              <w:rPr>
                <w:sz w:val="18"/>
                <w:szCs w:val="18"/>
              </w:rPr>
              <w:t xml:space="preserve">    </w:t>
            </w:r>
            <w:proofErr w:type="gramStart"/>
            <w:r w:rsidRPr="008B72BE">
              <w:rPr>
                <w:sz w:val="18"/>
                <w:szCs w:val="18"/>
              </w:rPr>
              <w:t>this</w:t>
            </w:r>
            <w:proofErr w:type="gramEnd"/>
            <w:r w:rsidRPr="008B72BE">
              <w:rPr>
                <w:sz w:val="18"/>
                <w:szCs w:val="18"/>
              </w:rPr>
              <w:t>. _</w:t>
            </w:r>
            <w:proofErr w:type="spellStart"/>
            <w:r w:rsidRPr="008B72BE">
              <w:rPr>
                <w:sz w:val="18"/>
                <w:szCs w:val="18"/>
              </w:rPr>
              <w:t>resultService.status.subscribe</w:t>
            </w:r>
            <w:proofErr w:type="spellEnd"/>
            <w:r w:rsidRPr="008B72BE">
              <w:rPr>
                <w:sz w:val="18"/>
                <w:szCs w:val="18"/>
              </w:rPr>
              <w:t>((data)=&gt;{</w:t>
            </w:r>
          </w:p>
          <w:p w:rsidR="008B72BE" w:rsidRPr="008B72BE" w:rsidRDefault="008B72BE" w:rsidP="008B72BE">
            <w:pPr>
              <w:rPr>
                <w:sz w:val="18"/>
                <w:szCs w:val="18"/>
              </w:rPr>
            </w:pPr>
            <w:r w:rsidRPr="008B72BE">
              <w:rPr>
                <w:sz w:val="18"/>
                <w:szCs w:val="18"/>
              </w:rPr>
              <w:t xml:space="preserve">      </w:t>
            </w:r>
            <w:proofErr w:type="spellStart"/>
            <w:r w:rsidRPr="008B72BE">
              <w:rPr>
                <w:sz w:val="18"/>
                <w:szCs w:val="18"/>
              </w:rPr>
              <w:t>this.status</w:t>
            </w:r>
            <w:proofErr w:type="spellEnd"/>
            <w:r w:rsidRPr="008B72BE">
              <w:rPr>
                <w:sz w:val="18"/>
                <w:szCs w:val="18"/>
              </w:rPr>
              <w:t>=data;</w:t>
            </w:r>
          </w:p>
          <w:p w:rsidR="008B72BE" w:rsidRPr="008B72BE" w:rsidRDefault="008B72BE" w:rsidP="008B72BE">
            <w:pPr>
              <w:rPr>
                <w:sz w:val="18"/>
                <w:szCs w:val="18"/>
              </w:rPr>
            </w:pPr>
            <w:r w:rsidRPr="008B72BE">
              <w:rPr>
                <w:sz w:val="18"/>
                <w:szCs w:val="18"/>
              </w:rPr>
              <w:t xml:space="preserve">    });</w:t>
            </w:r>
          </w:p>
          <w:p w:rsidR="008B72BE" w:rsidRPr="008B72BE" w:rsidRDefault="008B72BE" w:rsidP="008B72BE">
            <w:pPr>
              <w:rPr>
                <w:sz w:val="18"/>
                <w:szCs w:val="18"/>
              </w:rPr>
            </w:pPr>
            <w:r w:rsidRPr="008B72BE">
              <w:rPr>
                <w:sz w:val="18"/>
                <w:szCs w:val="18"/>
              </w:rPr>
              <w:t>}</w:t>
            </w:r>
          </w:p>
          <w:p w:rsidR="008B72BE" w:rsidRDefault="008B72BE" w:rsidP="00A37962"/>
        </w:tc>
      </w:tr>
    </w:tbl>
    <w:p w:rsidR="00B7313A" w:rsidRDefault="00B7313A" w:rsidP="00A37962"/>
    <w:p w:rsidR="00A37962" w:rsidRDefault="00AC4A68" w:rsidP="00A37962">
      <w:r>
        <w:t>As the ‘status’ is an Event Emitter,</w:t>
      </w:r>
      <w:r w:rsidR="00B7313A">
        <w:t xml:space="preserve"> whenever the status value is emitted from the </w:t>
      </w:r>
      <w:proofErr w:type="spellStart"/>
      <w:r w:rsidR="00B7313A">
        <w:t>LoginComponent</w:t>
      </w:r>
      <w:proofErr w:type="spellEnd"/>
      <w:r w:rsidR="00B7313A">
        <w:t xml:space="preserve">, and the status is </w:t>
      </w:r>
      <w:r>
        <w:t xml:space="preserve">also </w:t>
      </w:r>
      <w:r w:rsidR="00B7313A">
        <w:t xml:space="preserve">subscribed in </w:t>
      </w:r>
      <w:proofErr w:type="spellStart"/>
      <w:r w:rsidR="00B7313A">
        <w:t>DashboardComponent</w:t>
      </w:r>
      <w:proofErr w:type="spellEnd"/>
      <w:r w:rsidR="00B7313A">
        <w:t xml:space="preserve"> and the data is assigned to ‘status’ variable of </w:t>
      </w:r>
      <w:proofErr w:type="spellStart"/>
      <w:r w:rsidR="00B7313A">
        <w:t>DashboardComponent</w:t>
      </w:r>
      <w:proofErr w:type="spellEnd"/>
      <w:r w:rsidR="00B7313A">
        <w:t>, the value of the ‘status’ varia</w:t>
      </w:r>
      <w:r>
        <w:t>ble is changed. Hence, accordingly the User name or the Login and Sign up links are visible.</w:t>
      </w:r>
      <w:bookmarkStart w:id="0" w:name="_GoBack"/>
      <w:bookmarkEnd w:id="0"/>
    </w:p>
    <w:sectPr w:rsidR="00A37962" w:rsidSect="004E1A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EFB" w:rsidRDefault="00D71EFB">
      <w:pPr>
        <w:spacing w:after="0" w:line="240" w:lineRule="auto"/>
      </w:pPr>
      <w:r>
        <w:separator/>
      </w:r>
    </w:p>
  </w:endnote>
  <w:endnote w:type="continuationSeparator" w:id="0">
    <w:p w:rsidR="00D71EFB" w:rsidRDefault="00D7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DB0" w:rsidRDefault="009A2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2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DB0" w:rsidRDefault="009A2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EFB" w:rsidRDefault="00D71EFB">
      <w:pPr>
        <w:spacing w:after="0" w:line="240" w:lineRule="auto"/>
      </w:pPr>
      <w:r>
        <w:separator/>
      </w:r>
    </w:p>
  </w:footnote>
  <w:footnote w:type="continuationSeparator" w:id="0">
    <w:p w:rsidR="00D71EFB" w:rsidRDefault="00D71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DB0" w:rsidRDefault="009A2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DB0" w:rsidRDefault="009A2D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DB0" w:rsidRDefault="00A9403A" w:rsidP="00A9403A">
    <w:pPr>
      <w:pStyle w:val="Header"/>
      <w:ind w:left="2160"/>
    </w:pPr>
    <w:r w:rsidRPr="00F86C1E">
      <w:rPr>
        <w:b/>
        <w:noProof/>
        <w:sz w:val="40"/>
        <w:szCs w:val="40"/>
        <w:u w:val="single"/>
        <w:lang w:val="en-IN" w:eastAsia="en-IN"/>
      </w:rPr>
      <w:drawing>
        <wp:inline distT="0" distB="0" distL="0" distR="0" wp14:anchorId="16568BD5" wp14:editId="113F202E">
          <wp:extent cx="2906605" cy="2179612"/>
          <wp:effectExtent l="0" t="0" r="8255" b="0"/>
          <wp:docPr id="4" name="Picture 4" descr="C:\Users\M1042829\Desktop\Mindtree-logo-slog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1042829\Desktop\Mindtree-logo-sloga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458" cy="219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46"/>
    <w:rsid w:val="000C048C"/>
    <w:rsid w:val="00194DF6"/>
    <w:rsid w:val="00307446"/>
    <w:rsid w:val="004E1AED"/>
    <w:rsid w:val="0058417A"/>
    <w:rsid w:val="005C12A5"/>
    <w:rsid w:val="00870F45"/>
    <w:rsid w:val="008B72BE"/>
    <w:rsid w:val="008D6ADC"/>
    <w:rsid w:val="009A2DB0"/>
    <w:rsid w:val="00A1310C"/>
    <w:rsid w:val="00A37962"/>
    <w:rsid w:val="00A9403A"/>
    <w:rsid w:val="00AC4A68"/>
    <w:rsid w:val="00B7313A"/>
    <w:rsid w:val="00D47A97"/>
    <w:rsid w:val="00D71EFB"/>
    <w:rsid w:val="00F758B5"/>
    <w:rsid w:val="00F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BE7E1"/>
  <w15:docId w15:val="{0C521670-66E4-4ED5-A2BB-12E4E6E7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044367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EC73D2-A8C0-4476-AB4A-1B61AC67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35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Rittik Basu</cp:lastModifiedBy>
  <cp:revision>4</cp:revision>
  <dcterms:created xsi:type="dcterms:W3CDTF">2018-05-23T07:28:00Z</dcterms:created>
  <dcterms:modified xsi:type="dcterms:W3CDTF">2018-05-25T07:18:00Z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